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40135A" w14:textId="77777777" w:rsidR="00A7143C" w:rsidRPr="00A7143C" w:rsidRDefault="00A7143C" w:rsidP="00A7143C">
      <w:r w:rsidRPr="00A7143C">
        <w:t>How do I complete this project?</w:t>
      </w:r>
    </w:p>
    <w:p w14:paraId="28332077" w14:textId="77777777" w:rsidR="00A7143C" w:rsidRPr="00A7143C" w:rsidRDefault="00A7143C" w:rsidP="00A7143C">
      <w:pPr>
        <w:numPr>
          <w:ilvl w:val="0"/>
          <w:numId w:val="1"/>
        </w:numPr>
      </w:pPr>
      <w:r w:rsidRPr="00A7143C">
        <w:t xml:space="preserve">If you need a refresher on JavaScript syntax, go to the </w:t>
      </w:r>
      <w:hyperlink r:id="rId8" w:history="1">
        <w:r w:rsidRPr="00A7143C">
          <w:rPr>
            <w:rStyle w:val="Hyperlink"/>
          </w:rPr>
          <w:t>Javascript Basics course</w:t>
        </w:r>
      </w:hyperlink>
      <w:r w:rsidRPr="00A7143C">
        <w:t xml:space="preserve">; if you would like to understand how this project is manipulating and traversing the DOM, check out </w:t>
      </w:r>
      <w:hyperlink r:id="rId9" w:history="1">
        <w:r w:rsidRPr="00A7143C">
          <w:rPr>
            <w:rStyle w:val="Hyperlink"/>
          </w:rPr>
          <w:t>Intro to jQuery</w:t>
        </w:r>
      </w:hyperlink>
      <w:r w:rsidRPr="00A7143C">
        <w:t>.</w:t>
      </w:r>
    </w:p>
    <w:p w14:paraId="4C71349F" w14:textId="77777777" w:rsidR="00A7143C" w:rsidRPr="00A7143C" w:rsidRDefault="00A7143C" w:rsidP="00A7143C">
      <w:pPr>
        <w:numPr>
          <w:ilvl w:val="0"/>
          <w:numId w:val="1"/>
        </w:numPr>
      </w:pPr>
      <w:r w:rsidRPr="00A7143C">
        <w:t>Go through the videos and assignments in this course to learn the JavaScript necessary to build your resume.</w:t>
      </w:r>
    </w:p>
    <w:p w14:paraId="2DFC84DD" w14:textId="77777777" w:rsidR="00A7143C" w:rsidRPr="00A7143C" w:rsidRDefault="00A7143C" w:rsidP="00A7143C">
      <w:pPr>
        <w:numPr>
          <w:ilvl w:val="0"/>
          <w:numId w:val="1"/>
        </w:numPr>
      </w:pPr>
      <w:r w:rsidRPr="00A7143C">
        <w:t>Read all the project details outlined below and make sure you understand each part. If you are unsure of anything please check with your cohort or private message your cohorts coaches.</w:t>
      </w:r>
    </w:p>
    <w:p w14:paraId="4B81E89A" w14:textId="77777777" w:rsidR="00A7143C" w:rsidRPr="00A7143C" w:rsidRDefault="00A7143C" w:rsidP="00A7143C">
      <w:pPr>
        <w:numPr>
          <w:ilvl w:val="0"/>
          <w:numId w:val="1"/>
        </w:numPr>
      </w:pPr>
      <w:r w:rsidRPr="00A7143C">
        <w:t xml:space="preserve">Fork the project repo from </w:t>
      </w:r>
      <w:hyperlink r:id="rId10" w:history="1">
        <w:r w:rsidRPr="00A7143C">
          <w:rPr>
            <w:rStyle w:val="Hyperlink"/>
          </w:rPr>
          <w:t>Github</w:t>
        </w:r>
      </w:hyperlink>
      <w:r w:rsidRPr="00A7143C">
        <w:t xml:space="preserve"> and begin building you resume.</w:t>
      </w:r>
    </w:p>
    <w:p w14:paraId="51C53F60" w14:textId="77777777" w:rsidR="00A7143C" w:rsidRPr="00A7143C" w:rsidRDefault="00A7143C" w:rsidP="00A7143C">
      <w:pPr>
        <w:numPr>
          <w:ilvl w:val="0"/>
          <w:numId w:val="1"/>
        </w:numPr>
      </w:pPr>
      <w:r w:rsidRPr="00A7143C">
        <w:t>Review your work against the Project Rubric (on the next page).</w:t>
      </w:r>
    </w:p>
    <w:p w14:paraId="171D2124" w14:textId="77777777" w:rsidR="00A7143C" w:rsidRDefault="00A7143C" w:rsidP="00A7143C">
      <w:pPr>
        <w:numPr>
          <w:ilvl w:val="0"/>
          <w:numId w:val="1"/>
        </w:numPr>
      </w:pPr>
      <w:r w:rsidRPr="00A7143C">
        <w:t>When you are satisfied with your project, submit it according to the Submission Instructions on the next page.</w:t>
      </w:r>
    </w:p>
    <w:p w14:paraId="538D1EB2" w14:textId="77777777" w:rsidR="00660677" w:rsidRDefault="00660677" w:rsidP="00660677"/>
    <w:p w14:paraId="67DF6A7A" w14:textId="77777777" w:rsidR="00660677" w:rsidRDefault="00660677" w:rsidP="00660677"/>
    <w:p w14:paraId="0104C608" w14:textId="77777777" w:rsidR="00660677" w:rsidRDefault="00660677" w:rsidP="00660677"/>
    <w:p w14:paraId="2F2DD01D" w14:textId="77777777" w:rsidR="00660677" w:rsidRDefault="00660677" w:rsidP="00660677"/>
    <w:p w14:paraId="0B95ACA6" w14:textId="77777777" w:rsidR="00660677" w:rsidRPr="00A7143C" w:rsidRDefault="00660677" w:rsidP="00660677">
      <w:r w:rsidRPr="00A7143C">
        <w:t>And your repository will include the following files:</w:t>
      </w:r>
    </w:p>
    <w:p w14:paraId="080D1F8E" w14:textId="77777777" w:rsidR="00660677" w:rsidRPr="00A7143C" w:rsidRDefault="00660677" w:rsidP="00660677">
      <w:pPr>
        <w:numPr>
          <w:ilvl w:val="0"/>
          <w:numId w:val="2"/>
        </w:numPr>
      </w:pPr>
      <w:r w:rsidRPr="00A7143C">
        <w:t>index.html: The main HTML document. Contains links to all of the CSS and JS resources needed to render the resume, including resumeBuilder.js.</w:t>
      </w:r>
    </w:p>
    <w:p w14:paraId="7A80521A" w14:textId="77777777" w:rsidR="00660677" w:rsidRPr="00A7143C" w:rsidRDefault="00660677" w:rsidP="00660677">
      <w:pPr>
        <w:numPr>
          <w:ilvl w:val="0"/>
          <w:numId w:val="2"/>
        </w:numPr>
      </w:pPr>
      <w:r w:rsidRPr="00A7143C">
        <w:t>js/helper.js: Contains helper code needed to format the resume and build the map. It also has a few function shells for additional functionality. More on helper.js further down.</w:t>
      </w:r>
    </w:p>
    <w:p w14:paraId="27DAAAE4" w14:textId="77777777" w:rsidR="00660677" w:rsidRPr="00A7143C" w:rsidRDefault="00660677" w:rsidP="00660677">
      <w:pPr>
        <w:numPr>
          <w:ilvl w:val="0"/>
          <w:numId w:val="2"/>
        </w:numPr>
      </w:pPr>
      <w:r w:rsidRPr="00A7143C">
        <w:t>js/resumeBuilder.js: This file is empty. You should write your code here.</w:t>
      </w:r>
    </w:p>
    <w:p w14:paraId="0ADABD3B" w14:textId="77777777" w:rsidR="00660677" w:rsidRPr="00A7143C" w:rsidRDefault="00660677" w:rsidP="00660677">
      <w:pPr>
        <w:numPr>
          <w:ilvl w:val="0"/>
          <w:numId w:val="2"/>
        </w:numPr>
      </w:pPr>
      <w:r w:rsidRPr="00A7143C">
        <w:t>js/jQuery.js: The jQuery library.</w:t>
      </w:r>
    </w:p>
    <w:p w14:paraId="049A3018" w14:textId="77777777" w:rsidR="00660677" w:rsidRPr="00A7143C" w:rsidRDefault="00660677" w:rsidP="00660677">
      <w:pPr>
        <w:numPr>
          <w:ilvl w:val="0"/>
          <w:numId w:val="2"/>
        </w:numPr>
      </w:pPr>
      <w:r w:rsidRPr="00A7143C">
        <w:t>css/style.css: Contains all of the CSS needed to style the page.</w:t>
      </w:r>
    </w:p>
    <w:p w14:paraId="2A33A9EA" w14:textId="77777777" w:rsidR="00660677" w:rsidRPr="00A7143C" w:rsidRDefault="00660677" w:rsidP="00660677">
      <w:pPr>
        <w:numPr>
          <w:ilvl w:val="0"/>
          <w:numId w:val="2"/>
        </w:numPr>
      </w:pPr>
      <w:r w:rsidRPr="00A7143C">
        <w:t>README.md: The GitHub readme file.</w:t>
      </w:r>
    </w:p>
    <w:p w14:paraId="1B0A3B65" w14:textId="77777777" w:rsidR="00660677" w:rsidRPr="00A7143C" w:rsidRDefault="00660677" w:rsidP="00660677">
      <w:pPr>
        <w:numPr>
          <w:ilvl w:val="0"/>
          <w:numId w:val="2"/>
        </w:numPr>
      </w:pPr>
      <w:r w:rsidRPr="00A7143C">
        <w:t>and some images in the images directory.</w:t>
      </w:r>
    </w:p>
    <w:p w14:paraId="72954CCF" w14:textId="77777777" w:rsidR="00660677" w:rsidRDefault="00660677" w:rsidP="00660677">
      <w:bookmarkStart w:id="0" w:name="_GoBack"/>
      <w:bookmarkEnd w:id="0"/>
    </w:p>
    <w:p w14:paraId="64B0871A" w14:textId="77777777" w:rsidR="00A7143C" w:rsidRPr="00A7143C" w:rsidRDefault="00A7143C" w:rsidP="00A7143C">
      <w:pPr>
        <w:numPr>
          <w:ilvl w:val="0"/>
          <w:numId w:val="1"/>
        </w:numPr>
      </w:pPr>
      <w:r>
        <w:lastRenderedPageBreak/>
        <w:t xml:space="preserve">By the end: </w:t>
      </w:r>
      <w:r w:rsidRPr="00A7143C">
        <w:t xml:space="preserve">Your resume will look something like this </w:t>
      </w:r>
      <w:r w:rsidRPr="00A7143C">
        <w:drawing>
          <wp:inline distT="0" distB="0" distL="0" distR="0" wp14:anchorId="5960B36D" wp14:editId="6DD052AF">
            <wp:extent cx="5496971" cy="7315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6971" cy="7315200"/>
                    </a:xfrm>
                    <a:prstGeom prst="rect">
                      <a:avLst/>
                    </a:prstGeom>
                    <a:noFill/>
                    <a:ln>
                      <a:noFill/>
                    </a:ln>
                  </pic:spPr>
                </pic:pic>
              </a:graphicData>
            </a:graphic>
          </wp:inline>
        </w:drawing>
      </w:r>
    </w:p>
    <w:p w14:paraId="633BCB7B" w14:textId="77777777" w:rsidR="00A7143C" w:rsidRDefault="00A7143C" w:rsidP="00A7143C"/>
    <w:p w14:paraId="07FA2220" w14:textId="77777777" w:rsidR="00A7143C" w:rsidRDefault="00A7143C" w:rsidP="00A7143C"/>
    <w:p w14:paraId="21FBE371" w14:textId="77777777" w:rsidR="00A7143C" w:rsidRDefault="00A7143C" w:rsidP="00A7143C"/>
    <w:p w14:paraId="57513A45" w14:textId="77777777" w:rsidR="00A7143C" w:rsidRDefault="00A7143C" w:rsidP="00A7143C"/>
    <w:p w14:paraId="62354933" w14:textId="77777777" w:rsidR="00A7143C" w:rsidRDefault="00A7143C" w:rsidP="00A7143C"/>
    <w:p w14:paraId="31460517" w14:textId="77777777" w:rsidR="00660677" w:rsidRDefault="00660677" w:rsidP="00A7143C"/>
    <w:p w14:paraId="663E1BD8" w14:textId="77777777" w:rsidR="00A7143C" w:rsidRPr="00A7143C" w:rsidRDefault="00A7143C" w:rsidP="00A7143C">
      <w:r w:rsidRPr="00A7143C">
        <w:t>Your starting point...</w:t>
      </w:r>
    </w:p>
    <w:p w14:paraId="77BF1B29" w14:textId="77777777" w:rsidR="00A7143C" w:rsidRPr="00A7143C" w:rsidRDefault="00A7143C" w:rsidP="00A7143C">
      <w:r w:rsidRPr="00A7143C">
        <w:t>js/helper.js</w:t>
      </w:r>
    </w:p>
    <w:p w14:paraId="7981F119" w14:textId="77777777" w:rsidR="00A7143C" w:rsidRDefault="00A7143C" w:rsidP="00A7143C">
      <w:r w:rsidRPr="00A7143C">
        <w:t>Within helper.js, you’ll find a large collection of strings containing snippets of HTML. Within many snippets, you’ll find placeholder data in the form of %data% or %contact%.</w:t>
      </w:r>
    </w:p>
    <w:p w14:paraId="090B3A01" w14:textId="77777777" w:rsidR="00A7143C" w:rsidRPr="00A7143C" w:rsidRDefault="00A7143C" w:rsidP="00A7143C"/>
    <w:p w14:paraId="0EBCFDD3" w14:textId="77777777" w:rsidR="00A7143C" w:rsidRDefault="00A7143C" w:rsidP="00A7143C">
      <w:r w:rsidRPr="00A7143C">
        <w:t>Each string has a title that describes how it should be used. For instance, HTMLworkStart should be the first &lt;div&gt; in the Work section of the resume. HTMLschoolLocation contains a %data% placeholder which should be replaced with the location of one of your schools.</w:t>
      </w:r>
    </w:p>
    <w:p w14:paraId="036249BE" w14:textId="77777777" w:rsidR="00A7143C" w:rsidRPr="00A7143C" w:rsidRDefault="00A7143C" w:rsidP="00A7143C"/>
    <w:p w14:paraId="6CB3B970" w14:textId="77777777" w:rsidR="00A7143C" w:rsidRPr="00A7143C" w:rsidRDefault="00A7143C" w:rsidP="00A7143C">
      <w:r w:rsidRPr="00A7143C">
        <w:t>Your process:</w:t>
      </w:r>
    </w:p>
    <w:p w14:paraId="45DDFF77" w14:textId="77777777" w:rsidR="00A7143C" w:rsidRPr="00A7143C" w:rsidRDefault="00A7143C" w:rsidP="00A7143C">
      <w:r w:rsidRPr="00A7143C">
        <w:t>The resume has four distinct sections: work, education, projects and a header with biographical information. You’ll need to:</w:t>
      </w:r>
    </w:p>
    <w:p w14:paraId="709E42C8" w14:textId="77777777" w:rsidR="00A7143C" w:rsidRPr="00A7143C" w:rsidRDefault="00A7143C" w:rsidP="00A7143C">
      <w:pPr>
        <w:numPr>
          <w:ilvl w:val="0"/>
          <w:numId w:val="3"/>
        </w:numPr>
      </w:pPr>
      <w:r w:rsidRPr="00A7143C">
        <w:t xml:space="preserve">Build four JSONs, each one representing a different resume section, The objects that you create need to follow the names within the schema exactly: </w:t>
      </w:r>
    </w:p>
    <w:p w14:paraId="0274E899" w14:textId="77777777" w:rsidR="00A7143C" w:rsidRPr="00A7143C" w:rsidRDefault="00A7143C" w:rsidP="00A7143C">
      <w:pPr>
        <w:numPr>
          <w:ilvl w:val="1"/>
          <w:numId w:val="3"/>
        </w:numPr>
        <w:rPr>
          <w:b/>
        </w:rPr>
      </w:pPr>
      <w:r w:rsidRPr="00A7143C">
        <w:rPr>
          <w:b/>
        </w:rPr>
        <w:t>bio contains: </w:t>
      </w:r>
    </w:p>
    <w:p w14:paraId="5A0BE576" w14:textId="77777777" w:rsidR="00A7143C" w:rsidRPr="00A7143C" w:rsidRDefault="00A7143C" w:rsidP="00A7143C">
      <w:pPr>
        <w:numPr>
          <w:ilvl w:val="1"/>
          <w:numId w:val="3"/>
        </w:numPr>
      </w:pPr>
      <w:r w:rsidRPr="00A7143C">
        <w:t>name : string</w:t>
      </w:r>
    </w:p>
    <w:p w14:paraId="156EBC55" w14:textId="77777777" w:rsidR="00A7143C" w:rsidRPr="00A7143C" w:rsidRDefault="00A7143C" w:rsidP="00A7143C">
      <w:pPr>
        <w:numPr>
          <w:ilvl w:val="1"/>
          <w:numId w:val="3"/>
        </w:numPr>
      </w:pPr>
      <w:r w:rsidRPr="00A7143C">
        <w:t>role : string</w:t>
      </w:r>
    </w:p>
    <w:p w14:paraId="543BD8E7" w14:textId="77777777" w:rsidR="00A7143C" w:rsidRPr="00A7143C" w:rsidRDefault="00A7143C" w:rsidP="00A7143C">
      <w:pPr>
        <w:numPr>
          <w:ilvl w:val="1"/>
          <w:numId w:val="3"/>
        </w:numPr>
      </w:pPr>
      <w:r w:rsidRPr="00A7143C">
        <w:t>contacts : an object with</w:t>
      </w:r>
    </w:p>
    <w:p w14:paraId="16FCEF76" w14:textId="77777777" w:rsidR="00A7143C" w:rsidRPr="00A7143C" w:rsidRDefault="00A7143C" w:rsidP="00A7143C">
      <w:pPr>
        <w:numPr>
          <w:ilvl w:val="1"/>
          <w:numId w:val="3"/>
        </w:numPr>
      </w:pPr>
      <w:r w:rsidRPr="00A7143C">
        <w:t xml:space="preserve">      mobile: string</w:t>
      </w:r>
    </w:p>
    <w:p w14:paraId="007B37AB" w14:textId="77777777" w:rsidR="00A7143C" w:rsidRPr="00A7143C" w:rsidRDefault="00A7143C" w:rsidP="00A7143C">
      <w:pPr>
        <w:numPr>
          <w:ilvl w:val="1"/>
          <w:numId w:val="3"/>
        </w:numPr>
      </w:pPr>
      <w:r w:rsidRPr="00A7143C">
        <w:t xml:space="preserve">      email: string </w:t>
      </w:r>
    </w:p>
    <w:p w14:paraId="12135EA2" w14:textId="77777777" w:rsidR="00A7143C" w:rsidRPr="00A7143C" w:rsidRDefault="00A7143C" w:rsidP="00A7143C">
      <w:pPr>
        <w:numPr>
          <w:ilvl w:val="1"/>
          <w:numId w:val="3"/>
        </w:numPr>
      </w:pPr>
      <w:r w:rsidRPr="00A7143C">
        <w:t xml:space="preserve">      github: string</w:t>
      </w:r>
    </w:p>
    <w:p w14:paraId="0C223995" w14:textId="77777777" w:rsidR="00A7143C" w:rsidRPr="00A7143C" w:rsidRDefault="00A7143C" w:rsidP="00A7143C">
      <w:pPr>
        <w:numPr>
          <w:ilvl w:val="1"/>
          <w:numId w:val="3"/>
        </w:numPr>
      </w:pPr>
      <w:r w:rsidRPr="00A7143C">
        <w:t xml:space="preserve">      twitter: string </w:t>
      </w:r>
    </w:p>
    <w:p w14:paraId="1807C81C" w14:textId="77777777" w:rsidR="00A7143C" w:rsidRPr="00A7143C" w:rsidRDefault="00A7143C" w:rsidP="00A7143C">
      <w:pPr>
        <w:numPr>
          <w:ilvl w:val="1"/>
          <w:numId w:val="3"/>
        </w:numPr>
      </w:pPr>
      <w:r w:rsidRPr="00A7143C">
        <w:t xml:space="preserve">      location: string</w:t>
      </w:r>
    </w:p>
    <w:p w14:paraId="7D949420" w14:textId="77777777" w:rsidR="00A7143C" w:rsidRPr="00A7143C" w:rsidRDefault="00A7143C" w:rsidP="00A7143C">
      <w:pPr>
        <w:numPr>
          <w:ilvl w:val="1"/>
          <w:numId w:val="3"/>
        </w:numPr>
      </w:pPr>
      <w:r w:rsidRPr="00A7143C">
        <w:t xml:space="preserve">welcomeMessage: string </w:t>
      </w:r>
    </w:p>
    <w:p w14:paraId="48038FCA" w14:textId="77777777" w:rsidR="00A7143C" w:rsidRPr="00A7143C" w:rsidRDefault="00A7143C" w:rsidP="00A7143C">
      <w:pPr>
        <w:numPr>
          <w:ilvl w:val="1"/>
          <w:numId w:val="3"/>
        </w:numPr>
      </w:pPr>
      <w:r w:rsidRPr="00A7143C">
        <w:t>skills: array of strings</w:t>
      </w:r>
    </w:p>
    <w:p w14:paraId="4BB019DD" w14:textId="77777777" w:rsidR="00A7143C" w:rsidRPr="00A7143C" w:rsidRDefault="00A7143C" w:rsidP="00A7143C">
      <w:pPr>
        <w:numPr>
          <w:ilvl w:val="1"/>
          <w:numId w:val="3"/>
        </w:numPr>
      </w:pPr>
      <w:r w:rsidRPr="00A7143C">
        <w:t>biopic: url</w:t>
      </w:r>
    </w:p>
    <w:p w14:paraId="3DDD1930" w14:textId="77777777" w:rsidR="00A7143C" w:rsidRPr="00A7143C" w:rsidRDefault="00A7143C" w:rsidP="00A7143C">
      <w:pPr>
        <w:numPr>
          <w:ilvl w:val="1"/>
          <w:numId w:val="3"/>
        </w:numPr>
      </w:pPr>
      <w:r w:rsidRPr="00A7143C">
        <w:t>display: function</w:t>
      </w:r>
    </w:p>
    <w:p w14:paraId="661C2179" w14:textId="77777777" w:rsidR="00A7143C" w:rsidRPr="00A7143C" w:rsidRDefault="00A7143C" w:rsidP="00A7143C">
      <w:pPr>
        <w:numPr>
          <w:ilvl w:val="1"/>
          <w:numId w:val="3"/>
        </w:numPr>
      </w:pPr>
    </w:p>
    <w:p w14:paraId="603D1365" w14:textId="77777777" w:rsidR="00A7143C" w:rsidRPr="00A7143C" w:rsidRDefault="00A7143C" w:rsidP="00A7143C">
      <w:pPr>
        <w:numPr>
          <w:ilvl w:val="1"/>
          <w:numId w:val="3"/>
        </w:numPr>
        <w:rPr>
          <w:b/>
        </w:rPr>
      </w:pPr>
      <w:r w:rsidRPr="00A7143C">
        <w:rPr>
          <w:b/>
        </w:rPr>
        <w:t>education contains: </w:t>
      </w:r>
    </w:p>
    <w:p w14:paraId="221DEDDF" w14:textId="77777777" w:rsidR="00A7143C" w:rsidRPr="00A7143C" w:rsidRDefault="00A7143C" w:rsidP="00A7143C">
      <w:pPr>
        <w:numPr>
          <w:ilvl w:val="1"/>
          <w:numId w:val="3"/>
        </w:numPr>
      </w:pPr>
      <w:r w:rsidRPr="00A7143C">
        <w:t>schools: array of objects with</w:t>
      </w:r>
    </w:p>
    <w:p w14:paraId="713B583A" w14:textId="77777777" w:rsidR="00A7143C" w:rsidRPr="00A7143C" w:rsidRDefault="00A7143C" w:rsidP="00A7143C">
      <w:pPr>
        <w:numPr>
          <w:ilvl w:val="1"/>
          <w:numId w:val="3"/>
        </w:numPr>
      </w:pPr>
      <w:r w:rsidRPr="00A7143C">
        <w:t xml:space="preserve">     name: string</w:t>
      </w:r>
    </w:p>
    <w:p w14:paraId="0CB4AF92" w14:textId="77777777" w:rsidR="00A7143C" w:rsidRPr="00A7143C" w:rsidRDefault="00A7143C" w:rsidP="00A7143C">
      <w:pPr>
        <w:numPr>
          <w:ilvl w:val="1"/>
          <w:numId w:val="3"/>
        </w:numPr>
      </w:pPr>
      <w:r w:rsidRPr="00A7143C">
        <w:t xml:space="preserve">     location: string</w:t>
      </w:r>
    </w:p>
    <w:p w14:paraId="0AC02951" w14:textId="77777777" w:rsidR="00A7143C" w:rsidRPr="00A7143C" w:rsidRDefault="00A7143C" w:rsidP="00A7143C">
      <w:pPr>
        <w:numPr>
          <w:ilvl w:val="1"/>
          <w:numId w:val="3"/>
        </w:numPr>
      </w:pPr>
      <w:r w:rsidRPr="00A7143C">
        <w:t xml:space="preserve">     degree: string</w:t>
      </w:r>
    </w:p>
    <w:p w14:paraId="08FDC186" w14:textId="77777777" w:rsidR="00A7143C" w:rsidRPr="00A7143C" w:rsidRDefault="00A7143C" w:rsidP="00A7143C">
      <w:pPr>
        <w:numPr>
          <w:ilvl w:val="1"/>
          <w:numId w:val="3"/>
        </w:numPr>
      </w:pPr>
      <w:r w:rsidRPr="00A7143C">
        <w:t xml:space="preserve">     majors: array of strings</w:t>
      </w:r>
    </w:p>
    <w:p w14:paraId="09F5F4E5" w14:textId="77777777" w:rsidR="00A7143C" w:rsidRPr="00A7143C" w:rsidRDefault="00A7143C" w:rsidP="00A7143C">
      <w:pPr>
        <w:numPr>
          <w:ilvl w:val="1"/>
          <w:numId w:val="3"/>
        </w:numPr>
      </w:pPr>
      <w:r w:rsidRPr="00A7143C">
        <w:t xml:space="preserve">     dates: integer (graduation date)</w:t>
      </w:r>
    </w:p>
    <w:p w14:paraId="3BC0A60C" w14:textId="77777777" w:rsidR="00A7143C" w:rsidRPr="00A7143C" w:rsidRDefault="00A7143C" w:rsidP="00A7143C">
      <w:pPr>
        <w:numPr>
          <w:ilvl w:val="1"/>
          <w:numId w:val="3"/>
        </w:numPr>
      </w:pPr>
      <w:r w:rsidRPr="00A7143C">
        <w:t xml:space="preserve">     url: string</w:t>
      </w:r>
    </w:p>
    <w:p w14:paraId="68AEDE51" w14:textId="77777777" w:rsidR="00A7143C" w:rsidRPr="00A7143C" w:rsidRDefault="00A7143C" w:rsidP="00A7143C">
      <w:pPr>
        <w:numPr>
          <w:ilvl w:val="1"/>
          <w:numId w:val="3"/>
        </w:numPr>
      </w:pPr>
      <w:r w:rsidRPr="00A7143C">
        <w:t>onlineCourses: array with</w:t>
      </w:r>
    </w:p>
    <w:p w14:paraId="1793BFF7" w14:textId="77777777" w:rsidR="00A7143C" w:rsidRPr="00A7143C" w:rsidRDefault="00A7143C" w:rsidP="00A7143C">
      <w:pPr>
        <w:numPr>
          <w:ilvl w:val="1"/>
          <w:numId w:val="3"/>
        </w:numPr>
      </w:pPr>
      <w:r w:rsidRPr="00A7143C">
        <w:t xml:space="preserve">     title: string</w:t>
      </w:r>
    </w:p>
    <w:p w14:paraId="1A3827D9" w14:textId="77777777" w:rsidR="00A7143C" w:rsidRPr="00A7143C" w:rsidRDefault="00A7143C" w:rsidP="00A7143C">
      <w:pPr>
        <w:numPr>
          <w:ilvl w:val="1"/>
          <w:numId w:val="3"/>
        </w:numPr>
      </w:pPr>
      <w:r w:rsidRPr="00A7143C">
        <w:t xml:space="preserve">     school: string</w:t>
      </w:r>
    </w:p>
    <w:p w14:paraId="775D5D63" w14:textId="77777777" w:rsidR="00A7143C" w:rsidRPr="00A7143C" w:rsidRDefault="00A7143C" w:rsidP="00A7143C">
      <w:pPr>
        <w:numPr>
          <w:ilvl w:val="1"/>
          <w:numId w:val="3"/>
        </w:numPr>
      </w:pPr>
      <w:r w:rsidRPr="00A7143C">
        <w:t xml:space="preserve">     date: integer (date finished)</w:t>
      </w:r>
    </w:p>
    <w:p w14:paraId="53D48996" w14:textId="77777777" w:rsidR="00A7143C" w:rsidRPr="00A7143C" w:rsidRDefault="00A7143C" w:rsidP="00A7143C">
      <w:pPr>
        <w:numPr>
          <w:ilvl w:val="1"/>
          <w:numId w:val="3"/>
        </w:numPr>
      </w:pPr>
      <w:r w:rsidRPr="00A7143C">
        <w:t xml:space="preserve">     url: string</w:t>
      </w:r>
    </w:p>
    <w:p w14:paraId="1BAF2B9E" w14:textId="77777777" w:rsidR="00A7143C" w:rsidRPr="00A7143C" w:rsidRDefault="00A7143C" w:rsidP="00A7143C">
      <w:pPr>
        <w:numPr>
          <w:ilvl w:val="1"/>
          <w:numId w:val="3"/>
        </w:numPr>
      </w:pPr>
      <w:r w:rsidRPr="00A7143C">
        <w:t>display: function</w:t>
      </w:r>
    </w:p>
    <w:p w14:paraId="2A2903FF" w14:textId="77777777" w:rsidR="00A7143C" w:rsidRPr="00A7143C" w:rsidRDefault="00A7143C" w:rsidP="00A7143C">
      <w:pPr>
        <w:numPr>
          <w:ilvl w:val="1"/>
          <w:numId w:val="3"/>
        </w:numPr>
      </w:pPr>
    </w:p>
    <w:p w14:paraId="028B1EF0" w14:textId="77777777" w:rsidR="00A7143C" w:rsidRPr="00A7143C" w:rsidRDefault="00A7143C" w:rsidP="00A7143C">
      <w:pPr>
        <w:numPr>
          <w:ilvl w:val="1"/>
          <w:numId w:val="3"/>
        </w:numPr>
        <w:rPr>
          <w:b/>
        </w:rPr>
      </w:pPr>
      <w:r w:rsidRPr="00A7143C">
        <w:rPr>
          <w:b/>
        </w:rPr>
        <w:t>work contains </w:t>
      </w:r>
    </w:p>
    <w:p w14:paraId="2E2E93BD" w14:textId="77777777" w:rsidR="00A7143C" w:rsidRPr="00A7143C" w:rsidRDefault="00A7143C" w:rsidP="00A7143C">
      <w:pPr>
        <w:numPr>
          <w:ilvl w:val="1"/>
          <w:numId w:val="3"/>
        </w:numPr>
      </w:pPr>
      <w:r w:rsidRPr="00A7143C">
        <w:t>jobs: array of objects with</w:t>
      </w:r>
    </w:p>
    <w:p w14:paraId="4BE67621" w14:textId="77777777" w:rsidR="00A7143C" w:rsidRPr="00A7143C" w:rsidRDefault="00A7143C" w:rsidP="00A7143C">
      <w:pPr>
        <w:numPr>
          <w:ilvl w:val="1"/>
          <w:numId w:val="3"/>
        </w:numPr>
      </w:pPr>
      <w:r w:rsidRPr="00A7143C">
        <w:t xml:space="preserve">     employer: string </w:t>
      </w:r>
    </w:p>
    <w:p w14:paraId="634EB0DE" w14:textId="77777777" w:rsidR="00A7143C" w:rsidRPr="00A7143C" w:rsidRDefault="00A7143C" w:rsidP="00A7143C">
      <w:pPr>
        <w:numPr>
          <w:ilvl w:val="1"/>
          <w:numId w:val="3"/>
        </w:numPr>
      </w:pPr>
      <w:r w:rsidRPr="00A7143C">
        <w:t xml:space="preserve">     title: string </w:t>
      </w:r>
    </w:p>
    <w:p w14:paraId="5CE42F88" w14:textId="77777777" w:rsidR="00A7143C" w:rsidRPr="00A7143C" w:rsidRDefault="00A7143C" w:rsidP="00A7143C">
      <w:pPr>
        <w:numPr>
          <w:ilvl w:val="1"/>
          <w:numId w:val="3"/>
        </w:numPr>
      </w:pPr>
      <w:r w:rsidRPr="00A7143C">
        <w:t xml:space="preserve">     location: string </w:t>
      </w:r>
    </w:p>
    <w:p w14:paraId="39004A0D" w14:textId="77777777" w:rsidR="00A7143C" w:rsidRPr="00A7143C" w:rsidRDefault="00A7143C" w:rsidP="00A7143C">
      <w:pPr>
        <w:numPr>
          <w:ilvl w:val="1"/>
          <w:numId w:val="3"/>
        </w:numPr>
      </w:pPr>
      <w:r w:rsidRPr="00A7143C">
        <w:t xml:space="preserve">     dates: string (works with a hyphen between them)</w:t>
      </w:r>
    </w:p>
    <w:p w14:paraId="5B259FCD" w14:textId="77777777" w:rsidR="00A7143C" w:rsidRPr="00A7143C" w:rsidRDefault="00A7143C" w:rsidP="00A7143C">
      <w:pPr>
        <w:numPr>
          <w:ilvl w:val="1"/>
          <w:numId w:val="3"/>
        </w:numPr>
      </w:pPr>
      <w:r w:rsidRPr="00A7143C">
        <w:t xml:space="preserve">     description: string </w:t>
      </w:r>
    </w:p>
    <w:p w14:paraId="4D705576" w14:textId="77777777" w:rsidR="00A7143C" w:rsidRPr="00A7143C" w:rsidRDefault="00A7143C" w:rsidP="00A7143C">
      <w:pPr>
        <w:numPr>
          <w:ilvl w:val="1"/>
          <w:numId w:val="3"/>
        </w:numPr>
      </w:pPr>
      <w:r w:rsidRPr="00A7143C">
        <w:t>display: function</w:t>
      </w:r>
    </w:p>
    <w:p w14:paraId="698B6F79" w14:textId="77777777" w:rsidR="00A7143C" w:rsidRPr="00A7143C" w:rsidRDefault="00A7143C" w:rsidP="00A7143C">
      <w:pPr>
        <w:numPr>
          <w:ilvl w:val="1"/>
          <w:numId w:val="3"/>
        </w:numPr>
      </w:pPr>
    </w:p>
    <w:p w14:paraId="25406C78" w14:textId="77777777" w:rsidR="00A7143C" w:rsidRPr="00A7143C" w:rsidRDefault="00A7143C" w:rsidP="00A7143C">
      <w:pPr>
        <w:numPr>
          <w:ilvl w:val="1"/>
          <w:numId w:val="3"/>
        </w:numPr>
        <w:rPr>
          <w:b/>
        </w:rPr>
      </w:pPr>
      <w:r w:rsidRPr="00A7143C">
        <w:rPr>
          <w:b/>
        </w:rPr>
        <w:t>projects contains: </w:t>
      </w:r>
    </w:p>
    <w:p w14:paraId="338E0692" w14:textId="77777777" w:rsidR="00A7143C" w:rsidRPr="00A7143C" w:rsidRDefault="00A7143C" w:rsidP="00A7143C">
      <w:pPr>
        <w:numPr>
          <w:ilvl w:val="1"/>
          <w:numId w:val="3"/>
        </w:numPr>
      </w:pPr>
      <w:r w:rsidRPr="00A7143C">
        <w:t>projects: array of objects with</w:t>
      </w:r>
    </w:p>
    <w:p w14:paraId="6A9ED3BF" w14:textId="77777777" w:rsidR="00A7143C" w:rsidRPr="00A7143C" w:rsidRDefault="00A7143C" w:rsidP="00A7143C">
      <w:pPr>
        <w:numPr>
          <w:ilvl w:val="1"/>
          <w:numId w:val="3"/>
        </w:numPr>
      </w:pPr>
      <w:r w:rsidRPr="00A7143C">
        <w:t xml:space="preserve">      title: string </w:t>
      </w:r>
    </w:p>
    <w:p w14:paraId="6A2E35E1" w14:textId="77777777" w:rsidR="00A7143C" w:rsidRPr="00A7143C" w:rsidRDefault="00A7143C" w:rsidP="00A7143C">
      <w:pPr>
        <w:numPr>
          <w:ilvl w:val="1"/>
          <w:numId w:val="3"/>
        </w:numPr>
      </w:pPr>
      <w:r w:rsidRPr="00A7143C">
        <w:t xml:space="preserve">      dates: string (works with a hyphen between them)</w:t>
      </w:r>
    </w:p>
    <w:p w14:paraId="09D5DD5F" w14:textId="77777777" w:rsidR="00A7143C" w:rsidRPr="00A7143C" w:rsidRDefault="00A7143C" w:rsidP="00A7143C">
      <w:pPr>
        <w:numPr>
          <w:ilvl w:val="1"/>
          <w:numId w:val="3"/>
        </w:numPr>
      </w:pPr>
      <w:r w:rsidRPr="00A7143C">
        <w:t xml:space="preserve">      description: string</w:t>
      </w:r>
    </w:p>
    <w:p w14:paraId="6C9A36D0" w14:textId="77777777" w:rsidR="00A7143C" w:rsidRPr="00A7143C" w:rsidRDefault="00A7143C" w:rsidP="00A7143C">
      <w:pPr>
        <w:numPr>
          <w:ilvl w:val="1"/>
          <w:numId w:val="3"/>
        </w:numPr>
      </w:pPr>
      <w:r w:rsidRPr="00A7143C">
        <w:t xml:space="preserve">      images: array with string urls</w:t>
      </w:r>
    </w:p>
    <w:p w14:paraId="7335B754" w14:textId="77777777" w:rsidR="00A7143C" w:rsidRPr="00A7143C" w:rsidRDefault="00A7143C" w:rsidP="00A7143C">
      <w:pPr>
        <w:numPr>
          <w:ilvl w:val="1"/>
          <w:numId w:val="3"/>
        </w:numPr>
      </w:pPr>
      <w:r w:rsidRPr="00A7143C">
        <w:t>display: function</w:t>
      </w:r>
    </w:p>
    <w:p w14:paraId="6EC715C3" w14:textId="77777777" w:rsidR="00A7143C" w:rsidRPr="00A7143C" w:rsidRDefault="00A7143C" w:rsidP="00A7143C">
      <w:pPr>
        <w:numPr>
          <w:ilvl w:val="1"/>
          <w:numId w:val="3"/>
        </w:numPr>
      </w:pPr>
    </w:p>
    <w:p w14:paraId="669ACA9B" w14:textId="77777777" w:rsidR="00A7143C" w:rsidRPr="00A7143C" w:rsidRDefault="00A7143C" w:rsidP="00A7143C">
      <w:pPr>
        <w:numPr>
          <w:ilvl w:val="0"/>
          <w:numId w:val="3"/>
        </w:numPr>
      </w:pPr>
      <w:r w:rsidRPr="00A7143C">
        <w:t>Iterate through each JSON and append its information to index.html in the correct section.</w:t>
      </w:r>
    </w:p>
    <w:p w14:paraId="5B5B8462" w14:textId="77777777" w:rsidR="00A7143C" w:rsidRPr="00A7143C" w:rsidRDefault="00A7143C" w:rsidP="00A7143C">
      <w:pPr>
        <w:numPr>
          <w:ilvl w:val="1"/>
          <w:numId w:val="3"/>
        </w:numPr>
      </w:pPr>
      <w:r w:rsidRPr="00A7143C">
        <w:t>First off, you’ll be using jQuery’s selector.append() and selector.prepend() functions to modify index.html. selector.append() makes an element appear at the end of a selected section. selector.prepend() makes an element appear at the beginning of a selected section.</w:t>
      </w:r>
    </w:p>
    <w:p w14:paraId="60F288E7" w14:textId="77777777" w:rsidR="00A7143C" w:rsidRPr="00A7143C" w:rsidRDefault="00A7143C" w:rsidP="00A7143C">
      <w:pPr>
        <w:numPr>
          <w:ilvl w:val="1"/>
          <w:numId w:val="3"/>
        </w:numPr>
      </w:pPr>
      <w:r w:rsidRPr="00A7143C">
        <w:t>Pay close attention to the ids of the &lt;div&gt;s in index.html and the HTML snippets in helper.js. They’ll be very useful as jQuery selectors for selector.append() and selector.prepend()</w:t>
      </w:r>
    </w:p>
    <w:p w14:paraId="537AF5EF" w14:textId="77777777" w:rsidR="00A7143C" w:rsidRPr="00A7143C" w:rsidRDefault="00A7143C" w:rsidP="00A7143C">
      <w:pPr>
        <w:numPr>
          <w:ilvl w:val="1"/>
          <w:numId w:val="3"/>
        </w:numPr>
      </w:pPr>
      <w:r w:rsidRPr="00A7143C">
        <w:t>You’ll also be using the JavaScript method string.replace(old, new) to swap out all the placeholder text (e.g. %data%) for data from your resume JSONs.</w:t>
      </w:r>
    </w:p>
    <w:p w14:paraId="2F39C0DF" w14:textId="77777777" w:rsidR="00A7143C" w:rsidRPr="00A7143C" w:rsidRDefault="00A7143C" w:rsidP="00A7143C">
      <w:pPr>
        <w:numPr>
          <w:ilvl w:val="1"/>
          <w:numId w:val="3"/>
        </w:numPr>
      </w:pPr>
      <w:r w:rsidRPr="00A7143C">
        <w:t>Here’s an example of some code that would add the location of one your companies to the page:</w:t>
      </w:r>
    </w:p>
    <w:p w14:paraId="55A8E5D4" w14:textId="77777777" w:rsidR="00A7143C" w:rsidRPr="00A7143C" w:rsidRDefault="00A7143C" w:rsidP="00A7143C">
      <w:pPr>
        <w:numPr>
          <w:ilvl w:val="1"/>
          <w:numId w:val="3"/>
        </w:numPr>
      </w:pPr>
      <w:r w:rsidRPr="00A7143C">
        <w:t>var formattedLocation = HTMLworkLocation.replace("%data%", work.jobs[job].location);</w:t>
      </w:r>
    </w:p>
    <w:p w14:paraId="4B85E668" w14:textId="77777777" w:rsidR="00A7143C" w:rsidRPr="00A7143C" w:rsidRDefault="00A7143C" w:rsidP="00A7143C">
      <w:pPr>
        <w:numPr>
          <w:ilvl w:val="1"/>
          <w:numId w:val="3"/>
        </w:numPr>
      </w:pPr>
      <w:r w:rsidRPr="00A7143C">
        <w:t>$(".work-entry:last").append(formattedLocation);</w:t>
      </w:r>
    </w:p>
    <w:p w14:paraId="6AE50F4D" w14:textId="77777777" w:rsidR="00A7143C" w:rsidRPr="00A7143C" w:rsidRDefault="00A7143C" w:rsidP="00A7143C">
      <w:pPr>
        <w:numPr>
          <w:ilvl w:val="1"/>
          <w:numId w:val="3"/>
        </w:numPr>
      </w:pPr>
      <w:r w:rsidRPr="00A7143C">
        <w:t>Use the mockup at the bottom of this document as a guide for the order in which you should append elements to the page.</w:t>
      </w:r>
    </w:p>
    <w:p w14:paraId="7088EFE9" w14:textId="77777777" w:rsidR="00A7143C" w:rsidRPr="00A7143C" w:rsidRDefault="00A7143C" w:rsidP="00A7143C">
      <w:pPr>
        <w:numPr>
          <w:ilvl w:val="0"/>
          <w:numId w:val="3"/>
        </w:numPr>
      </w:pPr>
      <w:r w:rsidRPr="00A7143C">
        <w:t>The resume includes an interactive map. To add it, append the googleMap string to &lt;div id=”mapDiv”&gt;.</w:t>
      </w:r>
    </w:p>
    <w:p w14:paraId="5068B00F" w14:textId="77777777" w:rsidR="00A7143C" w:rsidRPr="00A7143C" w:rsidRDefault="00A7143C" w:rsidP="00A7143C">
      <w:pPr>
        <w:numPr>
          <w:ilvl w:val="0"/>
          <w:numId w:val="3"/>
        </w:numPr>
      </w:pPr>
      <w:r w:rsidRPr="00A7143C">
        <w:t>All of your code for adding elements to the resume should be within functions. And all of your functions should be encapsulated within the same objects containing your resume data. For instance, your functions for appending work experience elements to the page should be found within the same object containing data about your work experience.</w:t>
      </w:r>
    </w:p>
    <w:p w14:paraId="5B371760" w14:textId="77777777" w:rsidR="00A7143C" w:rsidRDefault="00A7143C" w:rsidP="00A7143C">
      <w:pPr>
        <w:numPr>
          <w:ilvl w:val="0"/>
          <w:numId w:val="3"/>
        </w:numPr>
      </w:pPr>
      <w:r w:rsidRPr="00A7143C">
        <w:t>Your resume should also console.log() information about click locations. On line 90 in helper.js, you’ll find a jQuery onclick handler that you’ll need to modify to work with the logClicks(x,y) function above it.</w:t>
      </w:r>
    </w:p>
    <w:p w14:paraId="6B88953D" w14:textId="77777777" w:rsidR="009C3BCB" w:rsidRDefault="00A7143C" w:rsidP="00A7143C">
      <w:pPr>
        <w:numPr>
          <w:ilvl w:val="0"/>
          <w:numId w:val="3"/>
        </w:numPr>
      </w:pPr>
      <w:r w:rsidRPr="00A7143C">
        <w:t>It’s possible to make additional information show up when you click on the pins in the map. Check out line 174 in helper.js and the Google Maps API to get started.</w:t>
      </w:r>
    </w:p>
    <w:p w14:paraId="71D23D6B" w14:textId="77777777" w:rsidR="00A7143C" w:rsidRDefault="00A7143C" w:rsidP="00A7143C"/>
    <w:p w14:paraId="298B203E" w14:textId="77777777" w:rsidR="00A7143C" w:rsidRDefault="00A7143C" w:rsidP="00A7143C">
      <w:r>
        <w:t>Create</w:t>
      </w:r>
      <w:r w:rsidRPr="00A7143C">
        <w:t xml:space="preserve"> a text file with a list of websites, books, forums, blog posts, Github repositories etc. that you referred to or used in this submission (Add N/A if you did not use such resources).</w:t>
      </w:r>
    </w:p>
    <w:sectPr w:rsidR="00A7143C" w:rsidSect="00A7143C">
      <w:footerReference w:type="even" r:id="rId12"/>
      <w:footerReference w:type="default" r:id="rId1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66BC62" w14:textId="77777777" w:rsidR="00660677" w:rsidRDefault="00660677" w:rsidP="00660677">
      <w:r>
        <w:separator/>
      </w:r>
    </w:p>
  </w:endnote>
  <w:endnote w:type="continuationSeparator" w:id="0">
    <w:p w14:paraId="213A4729" w14:textId="77777777" w:rsidR="00660677" w:rsidRDefault="00660677" w:rsidP="00660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CA278" w14:textId="77777777" w:rsidR="00660677" w:rsidRDefault="00660677" w:rsidP="002514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9A1A52C" w14:textId="77777777" w:rsidR="00660677" w:rsidRDefault="0066067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6E9301" w14:textId="77777777" w:rsidR="00660677" w:rsidRDefault="00660677" w:rsidP="002514A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00A74FD" w14:textId="77777777" w:rsidR="00660677" w:rsidRDefault="006606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00E79A" w14:textId="77777777" w:rsidR="00660677" w:rsidRDefault="00660677" w:rsidP="00660677">
      <w:r>
        <w:separator/>
      </w:r>
    </w:p>
  </w:footnote>
  <w:footnote w:type="continuationSeparator" w:id="0">
    <w:p w14:paraId="1F7AC82E" w14:textId="77777777" w:rsidR="00660677" w:rsidRDefault="00660677" w:rsidP="0066067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43C"/>
    <w:rsid w:val="00660677"/>
    <w:rsid w:val="009C3BCB"/>
    <w:rsid w:val="00A714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7348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143C"/>
    <w:rPr>
      <w:color w:val="0000FF" w:themeColor="hyperlink"/>
      <w:u w:val="single"/>
    </w:rPr>
  </w:style>
  <w:style w:type="paragraph" w:styleId="BalloonText">
    <w:name w:val="Balloon Text"/>
    <w:basedOn w:val="Normal"/>
    <w:link w:val="BalloonTextChar"/>
    <w:uiPriority w:val="99"/>
    <w:semiHidden/>
    <w:unhideWhenUsed/>
    <w:rsid w:val="00A714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143C"/>
    <w:rPr>
      <w:rFonts w:ascii="Lucida Grande" w:hAnsi="Lucida Grande" w:cs="Lucida Grande"/>
      <w:sz w:val="18"/>
      <w:szCs w:val="18"/>
    </w:rPr>
  </w:style>
  <w:style w:type="paragraph" w:styleId="Footer">
    <w:name w:val="footer"/>
    <w:basedOn w:val="Normal"/>
    <w:link w:val="FooterChar"/>
    <w:uiPriority w:val="99"/>
    <w:unhideWhenUsed/>
    <w:rsid w:val="00660677"/>
    <w:pPr>
      <w:tabs>
        <w:tab w:val="center" w:pos="4320"/>
        <w:tab w:val="right" w:pos="8640"/>
      </w:tabs>
    </w:pPr>
  </w:style>
  <w:style w:type="character" w:customStyle="1" w:styleId="FooterChar">
    <w:name w:val="Footer Char"/>
    <w:basedOn w:val="DefaultParagraphFont"/>
    <w:link w:val="Footer"/>
    <w:uiPriority w:val="99"/>
    <w:rsid w:val="00660677"/>
  </w:style>
  <w:style w:type="character" w:styleId="PageNumber">
    <w:name w:val="page number"/>
    <w:basedOn w:val="DefaultParagraphFont"/>
    <w:uiPriority w:val="99"/>
    <w:semiHidden/>
    <w:unhideWhenUsed/>
    <w:rsid w:val="0066067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143C"/>
    <w:rPr>
      <w:color w:val="0000FF" w:themeColor="hyperlink"/>
      <w:u w:val="single"/>
    </w:rPr>
  </w:style>
  <w:style w:type="paragraph" w:styleId="BalloonText">
    <w:name w:val="Balloon Text"/>
    <w:basedOn w:val="Normal"/>
    <w:link w:val="BalloonTextChar"/>
    <w:uiPriority w:val="99"/>
    <w:semiHidden/>
    <w:unhideWhenUsed/>
    <w:rsid w:val="00A714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7143C"/>
    <w:rPr>
      <w:rFonts w:ascii="Lucida Grande" w:hAnsi="Lucida Grande" w:cs="Lucida Grande"/>
      <w:sz w:val="18"/>
      <w:szCs w:val="18"/>
    </w:rPr>
  </w:style>
  <w:style w:type="paragraph" w:styleId="Footer">
    <w:name w:val="footer"/>
    <w:basedOn w:val="Normal"/>
    <w:link w:val="FooterChar"/>
    <w:uiPriority w:val="99"/>
    <w:unhideWhenUsed/>
    <w:rsid w:val="00660677"/>
    <w:pPr>
      <w:tabs>
        <w:tab w:val="center" w:pos="4320"/>
        <w:tab w:val="right" w:pos="8640"/>
      </w:tabs>
    </w:pPr>
  </w:style>
  <w:style w:type="character" w:customStyle="1" w:styleId="FooterChar">
    <w:name w:val="Footer Char"/>
    <w:basedOn w:val="DefaultParagraphFont"/>
    <w:link w:val="Footer"/>
    <w:uiPriority w:val="99"/>
    <w:rsid w:val="00660677"/>
  </w:style>
  <w:style w:type="character" w:styleId="PageNumber">
    <w:name w:val="page number"/>
    <w:basedOn w:val="DefaultParagraphFont"/>
    <w:uiPriority w:val="99"/>
    <w:semiHidden/>
    <w:unhideWhenUsed/>
    <w:rsid w:val="00660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udacity.com/course/viewer#!/c-ud804-nd" TargetMode="External"/><Relationship Id="rId9" Type="http://schemas.openxmlformats.org/officeDocument/2006/relationships/hyperlink" Target="https://www.udacity.com/course/ud245-nd" TargetMode="External"/><Relationship Id="rId10" Type="http://schemas.openxmlformats.org/officeDocument/2006/relationships/hyperlink" Target="https://github.com/udacity/frontend-nanodegree-resu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817</Words>
  <Characters>4660</Characters>
  <Application>Microsoft Macintosh Word</Application>
  <DocSecurity>0</DocSecurity>
  <Lines>38</Lines>
  <Paragraphs>10</Paragraphs>
  <ScaleCrop>false</ScaleCrop>
  <Company>Personal and ThenAndThere</Company>
  <LinksUpToDate>false</LinksUpToDate>
  <CharactersWithSpaces>5467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McCarthy</dc:creator>
  <cp:keywords/>
  <dc:description/>
  <cp:lastModifiedBy>Valerie McCarthy</cp:lastModifiedBy>
  <cp:revision>2</cp:revision>
  <dcterms:created xsi:type="dcterms:W3CDTF">2015-03-16T22:20:00Z</dcterms:created>
  <dcterms:modified xsi:type="dcterms:W3CDTF">2015-03-16T22:29:00Z</dcterms:modified>
</cp:coreProperties>
</file>